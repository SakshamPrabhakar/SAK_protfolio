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84021" w14:textId="77777777" w:rsidR="00690FBF" w:rsidRPr="00690FBF" w:rsidRDefault="00690FBF" w:rsidP="00690FBF">
      <w:pPr>
        <w:pStyle w:val="Title"/>
        <w:spacing w:before="0" w:after="0" w:line="240" w:lineRule="auto"/>
        <w:rPr>
          <w:sz w:val="6"/>
          <w:szCs w:val="6"/>
        </w:rPr>
      </w:pPr>
      <w:bookmarkStart w:id="0" w:name="_Hlk131061553"/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700AB3DB" wp14:editId="65A2D1DE">
                <wp:simplePos x="0" y="0"/>
                <wp:positionH relativeFrom="margin">
                  <wp:posOffset>-519545</wp:posOffset>
                </wp:positionH>
                <wp:positionV relativeFrom="margin">
                  <wp:posOffset>-402590</wp:posOffset>
                </wp:positionV>
                <wp:extent cx="6985635" cy="10058400"/>
                <wp:effectExtent l="0" t="0" r="5715" b="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85635" cy="10058400"/>
                          <a:chOff x="0" y="0"/>
                          <a:chExt cx="4762532" cy="6858000"/>
                        </a:xfrm>
                      </wpg:grpSpPr>
                      <wps:wsp>
                        <wps:cNvPr id="7" name="Freeform 6">
                          <a:extLst>
                            <a:ext uri="{FF2B5EF4-FFF2-40B4-BE49-F238E27FC236}">
                              <a16:creationId xmlns:a16="http://schemas.microsoft.com/office/drawing/2014/main" id="{97861BD5-9E4C-D546-A13E-D5CF77915A18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 8">
                          <a:extLst>
                            <a:ext uri="{FF2B5EF4-FFF2-40B4-BE49-F238E27FC236}">
                              <a16:creationId xmlns:a16="http://schemas.microsoft.com/office/drawing/2014/main" id="{34C66C4E-700E-194D-BC81-934C3C3CDCA8}"/>
                            </a:ext>
                          </a:extLst>
                        </wps:cNvPr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9">
                          <a:extLst>
                            <a:ext uri="{FF2B5EF4-FFF2-40B4-BE49-F238E27FC236}">
                              <a16:creationId xmlns:a16="http://schemas.microsoft.com/office/drawing/2014/main" id="{2AA49747-F257-AA44-98C1-DE57A0977D0A}"/>
                            </a:ext>
                          </a:extLst>
                        </wps:cNvPr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11">
                          <a:extLst>
                            <a:ext uri="{FF2B5EF4-FFF2-40B4-BE49-F238E27FC236}">
                              <a16:creationId xmlns:a16="http://schemas.microsoft.com/office/drawing/2014/main" id="{D70623B7-9CCF-624C-B2B4-A46F42F5CE0C}"/>
                            </a:ext>
                          </a:extLst>
                        </wps:cNvPr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306D4C" id="Group 1" o:spid="_x0000_s1026" alt="&quot;&quot;" style="position:absolute;margin-left:-40.9pt;margin-top:-31.7pt;width:550.05pt;height:11in;z-index:-251657216;mso-position-horizontal-relative:margin;mso-position-vertical-relative:margin;mso-width-relative:margin;mso-height-relative:margin" coordsize="476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">
                <o:lock v:ext="edit" aspectratio="t"/>
                <v:shape id="Freeform 6" o:spid="_x0000_s1027" style="position:absolute;width:62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" path="m,l6235,r,6858000l,6858000,,xe" fillcolor="#669748" stroked="f" strokeweight=".24036mm">
                  <v:stroke joinstyle="miter"/>
                  <v:path arrowok="t" o:connecttype="custom" o:connectlocs="0,0;6235,0;6235,6858000;0,6858000" o:connectangles="0,0,0,0"/>
                </v:shape>
                <v:shape id="Freeform 8" o:spid="_x0000_s1028" style="position:absolute;left:283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v:shape id="Freeform 9" o:spid="_x0000_s1029" style="position:absolute;left:47562;width:63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" path="m,l6234,r,6858000l,6858000,,xe" fillcolor="#669748" stroked="f" strokeweight=".24036mm">
                  <v:stroke joinstyle="miter"/>
                  <v:path arrowok="t" o:connecttype="custom" o:connectlocs="0,0;6234,0;6234,6858000;0,6858000" o:connectangles="0,0,0,0"/>
                </v:shape>
                <v:shape id="Freeform 11" o:spid="_x0000_s1030" style="position:absolute;left:47208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w10:wrap anchorx="margin" anchory="margin"/>
                <w10:anchorlock/>
              </v:group>
            </w:pict>
          </mc:Fallback>
        </mc:AlternateContent>
      </w:r>
    </w:p>
    <w:p w14:paraId="09A7F1FE" w14:textId="401561A9" w:rsidR="00690FBF" w:rsidRDefault="00B9121F" w:rsidP="00B9121F">
      <w:pPr>
        <w:pStyle w:val="Title"/>
      </w:pPr>
      <w:r>
        <w:t>Saksham Prabhakar</w:t>
      </w:r>
    </w:p>
    <w:p w14:paraId="0AFB54F3" w14:textId="77777777" w:rsidR="00690FBF" w:rsidRPr="00311E94" w:rsidRDefault="00B9121F" w:rsidP="00311E94">
      <w:pPr>
        <w:pStyle w:val="Subtitle"/>
      </w:pPr>
      <w:sdt>
        <w:sdtPr>
          <w:id w:val="588742585"/>
          <w:placeholder>
            <w:docPart w:val="01B7CED6C34D4FF58F15BCE2B3CA6BC1"/>
          </w:placeholder>
          <w:temporary/>
          <w:showingPlcHdr/>
          <w15:appearance w15:val="hidden"/>
        </w:sdtPr>
        <w:sdtEndPr/>
        <w:sdtContent>
          <w:r w:rsidR="00311E94" w:rsidRPr="00311E94">
            <w:t>Contact information</w:t>
          </w:r>
        </w:sdtContent>
      </w:sdt>
    </w:p>
    <w:p w14:paraId="66F6A02D" w14:textId="77777777" w:rsidR="00031E11" w:rsidRDefault="00031E11" w:rsidP="00690FBF"/>
    <w:p w14:paraId="1E6BDD81" w14:textId="77777777" w:rsidR="00311E94" w:rsidRDefault="00B9121F" w:rsidP="00311E94">
      <w:sdt>
        <w:sdtPr>
          <w:id w:val="1916582861"/>
          <w:placeholder>
            <w:docPart w:val="A097195926F84649A66CDF8522343D5E"/>
          </w:placeholder>
          <w:temporary/>
          <w:showingPlcHdr/>
          <w15:appearance w15:val="hidden"/>
        </w:sdtPr>
        <w:sdtEndPr/>
        <w:sdtContent>
          <w:r w:rsidR="00311E94">
            <w:t>(718) 555–0100</w:t>
          </w:r>
        </w:sdtContent>
      </w:sdt>
    </w:p>
    <w:p w14:paraId="2B1D5AB5" w14:textId="75B8B7EA" w:rsidR="00311E94" w:rsidRDefault="00B9121F" w:rsidP="00311E94">
      <w:r>
        <w:t>Sakshamprabhakar1@gmail.com</w:t>
      </w:r>
    </w:p>
    <w:p w14:paraId="6A3DD768" w14:textId="5746D87D" w:rsidR="00B9121F" w:rsidRDefault="00B9121F" w:rsidP="00B9121F">
      <w:sdt>
        <w:sdtPr>
          <w:id w:val="1798649588"/>
          <w:placeholder>
            <w:docPart w:val="DB62AF29706249DE9B98D9A70A8141B3"/>
          </w:placeholder>
          <w:temporary/>
          <w:showingPlcHdr/>
          <w15:appearance w15:val="hidden"/>
        </w:sdtPr>
        <w:sdtEndPr/>
        <w:sdtContent>
          <w:r w:rsidR="00311E94" w:rsidRPr="005C6AA6">
            <w:t>4567 Main Street City, S</w:t>
          </w:r>
          <w:r w:rsidR="00311E94">
            <w:t>T</w:t>
          </w:r>
          <w:r w:rsidR="00311E94" w:rsidRPr="005C6AA6">
            <w:t xml:space="preserve"> 98052</w:t>
          </w:r>
        </w:sdtContent>
      </w:sdt>
      <w:bookmarkEnd w:id="0"/>
    </w:p>
    <w:p w14:paraId="617DA7B1" w14:textId="77777777" w:rsidR="00B9121F" w:rsidRDefault="00B9121F" w:rsidP="00B9121F">
      <w:pPr>
        <w:ind w:left="0"/>
      </w:pPr>
    </w:p>
    <w:p w14:paraId="2C971542" w14:textId="77777777" w:rsidR="00B9121F" w:rsidRDefault="00B9121F" w:rsidP="00B9121F">
      <w:pPr>
        <w:ind w:left="0"/>
      </w:pPr>
      <w:r>
        <w:t>Objective</w:t>
      </w:r>
    </w:p>
    <w:p w14:paraId="3B17444B" w14:textId="77777777" w:rsidR="00B9121F" w:rsidRDefault="00B9121F" w:rsidP="00B9121F">
      <w:pPr>
        <w:ind w:left="0"/>
      </w:pPr>
      <w:r>
        <w:t>Motivated first-year Bachelor of Computer Science student eager to apply strong organizational and time-management skills in an internship or part-time role. Dedicated to learning new technologies and contributing effectively to team projects.</w:t>
      </w:r>
    </w:p>
    <w:p w14:paraId="06A3B762" w14:textId="77777777" w:rsidR="00B9121F" w:rsidRDefault="00B9121F" w:rsidP="00B9121F">
      <w:pPr>
        <w:ind w:left="0"/>
      </w:pPr>
    </w:p>
    <w:p w14:paraId="51BEDEAD" w14:textId="77777777" w:rsidR="00B9121F" w:rsidRDefault="00B9121F" w:rsidP="00B9121F">
      <w:pPr>
        <w:ind w:left="0"/>
      </w:pPr>
      <w:r>
        <w:t>Education</w:t>
      </w:r>
    </w:p>
    <w:p w14:paraId="227175E8" w14:textId="77777777" w:rsidR="00B9121F" w:rsidRDefault="00B9121F" w:rsidP="00B9121F">
      <w:pPr>
        <w:ind w:left="0"/>
      </w:pPr>
      <w:r>
        <w:t>Bachelor of Computer Science</w:t>
      </w:r>
    </w:p>
    <w:p w14:paraId="75C4FDB3" w14:textId="77777777" w:rsidR="00B9121F" w:rsidRDefault="00B9121F" w:rsidP="00B9121F">
      <w:pPr>
        <w:ind w:left="0"/>
      </w:pPr>
      <w:r>
        <w:t>Delhi University, New Delhi - Expected Graduation: 2028</w:t>
      </w:r>
    </w:p>
    <w:p w14:paraId="2145B39D" w14:textId="77777777" w:rsidR="00B9121F" w:rsidRDefault="00B9121F" w:rsidP="00B9121F">
      <w:pPr>
        <w:ind w:left="0"/>
      </w:pPr>
    </w:p>
    <w:p w14:paraId="0A0863FB" w14:textId="77777777" w:rsidR="00B9121F" w:rsidRPr="00B9121F" w:rsidRDefault="00B9121F" w:rsidP="00B9121F">
      <w:pPr>
        <w:ind w:left="0"/>
        <w:rPr>
          <w:u w:val="single"/>
        </w:rPr>
      </w:pPr>
      <w:r w:rsidRPr="00B9121F">
        <w:rPr>
          <w:u w:val="single"/>
        </w:rPr>
        <w:t>Skills</w:t>
      </w:r>
    </w:p>
    <w:p w14:paraId="64F0F96F" w14:textId="750098D5" w:rsidR="00B9121F" w:rsidRDefault="00B9121F" w:rsidP="00B9121F">
      <w:pPr>
        <w:pStyle w:val="ListParagraph"/>
        <w:numPr>
          <w:ilvl w:val="0"/>
          <w:numId w:val="8"/>
        </w:numPr>
      </w:pPr>
      <w:r>
        <w:t>Time management and organization</w:t>
      </w:r>
    </w:p>
    <w:p w14:paraId="46535D41" w14:textId="32F42814" w:rsidR="00B9121F" w:rsidRDefault="00B9121F" w:rsidP="00B9121F">
      <w:pPr>
        <w:pStyle w:val="ListParagraph"/>
        <w:numPr>
          <w:ilvl w:val="0"/>
          <w:numId w:val="8"/>
        </w:numPr>
      </w:pPr>
      <w:r>
        <w:t>Microsoft Office (Word, Excel, PowerPoint)</w:t>
      </w:r>
    </w:p>
    <w:p w14:paraId="7580754A" w14:textId="5BB2551D" w:rsidR="00B9121F" w:rsidRDefault="00B9121F" w:rsidP="00B9121F">
      <w:pPr>
        <w:pStyle w:val="ListParagraph"/>
        <w:numPr>
          <w:ilvl w:val="0"/>
          <w:numId w:val="8"/>
        </w:numPr>
      </w:pPr>
      <w:r>
        <w:t>Basic programming knowledge (Python, C++)</w:t>
      </w:r>
    </w:p>
    <w:p w14:paraId="6760ADCB" w14:textId="63782F2C" w:rsidR="00B9121F" w:rsidRDefault="00B9121F" w:rsidP="00B9121F">
      <w:pPr>
        <w:pStyle w:val="ListParagraph"/>
        <w:numPr>
          <w:ilvl w:val="0"/>
          <w:numId w:val="8"/>
        </w:numPr>
      </w:pPr>
      <w:r>
        <w:t>Communication and teamwork</w:t>
      </w:r>
    </w:p>
    <w:p w14:paraId="02F8245C" w14:textId="77777777" w:rsidR="00B9121F" w:rsidRDefault="00B9121F" w:rsidP="00B9121F">
      <w:pPr>
        <w:pStyle w:val="ListParagraph"/>
        <w:numPr>
          <w:ilvl w:val="0"/>
          <w:numId w:val="8"/>
        </w:numPr>
      </w:pPr>
      <w:r>
        <w:t>Research and analytical skills</w:t>
      </w:r>
    </w:p>
    <w:p w14:paraId="04978836" w14:textId="77777777" w:rsidR="00B9121F" w:rsidRDefault="00B9121F" w:rsidP="00B9121F">
      <w:pPr>
        <w:ind w:left="0"/>
      </w:pPr>
    </w:p>
    <w:p w14:paraId="4451283B" w14:textId="77777777" w:rsidR="00B9121F" w:rsidRPr="00B9121F" w:rsidRDefault="00B9121F" w:rsidP="00B9121F">
      <w:pPr>
        <w:ind w:left="0"/>
        <w:rPr>
          <w:u w:val="single"/>
        </w:rPr>
      </w:pPr>
      <w:r w:rsidRPr="00B9121F">
        <w:rPr>
          <w:u w:val="single"/>
        </w:rPr>
        <w:t>Experience</w:t>
      </w:r>
    </w:p>
    <w:p w14:paraId="78813B22" w14:textId="77777777" w:rsidR="00B9121F" w:rsidRDefault="00B9121F" w:rsidP="00B9121F">
      <w:pPr>
        <w:ind w:left="0"/>
      </w:pPr>
      <w:r>
        <w:t>Volunteer, Tech Awareness Campaign</w:t>
      </w:r>
    </w:p>
    <w:p w14:paraId="10C684DC" w14:textId="77777777" w:rsidR="00B9121F" w:rsidRDefault="00B9121F" w:rsidP="00B9121F">
      <w:pPr>
        <w:ind w:left="0"/>
      </w:pPr>
      <w:r>
        <w:t>Delhi NGO, New Delhi - Jan 2024 to Mar 2024</w:t>
      </w:r>
    </w:p>
    <w:p w14:paraId="2AE3A8FD" w14:textId="77777777" w:rsidR="00B9121F" w:rsidRDefault="00B9121F" w:rsidP="00B9121F">
      <w:pPr>
        <w:ind w:left="0"/>
      </w:pPr>
    </w:p>
    <w:p w14:paraId="1D89F3F8" w14:textId="42488B87" w:rsidR="00B9121F" w:rsidRDefault="00B9121F" w:rsidP="00B9121F">
      <w:pPr>
        <w:ind w:left="0"/>
      </w:pPr>
      <w:r>
        <w:t>Assisted in organizing workshops to educate underprivileged students on basic computer skills.</w:t>
      </w:r>
    </w:p>
    <w:p w14:paraId="397A0A13" w14:textId="741D8BF0" w:rsidR="00B9121F" w:rsidRDefault="00B9121F" w:rsidP="00B9121F">
      <w:pPr>
        <w:ind w:left="0"/>
      </w:pPr>
      <w:r>
        <w:t>Coordinated with team members to manage event logistics and materials.</w:t>
      </w:r>
    </w:p>
    <w:p w14:paraId="733ADD2D" w14:textId="2C8E647C" w:rsidR="00B9121F" w:rsidRDefault="00B9121F" w:rsidP="00B9121F">
      <w:pPr>
        <w:ind w:left="0"/>
      </w:pPr>
      <w:r>
        <w:t>Developed communication skills by interacting with participants.</w:t>
      </w:r>
    </w:p>
    <w:p w14:paraId="3444084D" w14:textId="77777777" w:rsidR="00B9121F" w:rsidRDefault="00B9121F" w:rsidP="00B9121F">
      <w:pPr>
        <w:ind w:left="0"/>
      </w:pPr>
      <w:r>
        <w:t>Extracurricular Activities</w:t>
      </w:r>
    </w:p>
    <w:p w14:paraId="4AC7965C" w14:textId="6DB1AAE8" w:rsidR="00B9121F" w:rsidRDefault="00B9121F" w:rsidP="00B9121F">
      <w:pPr>
        <w:ind w:left="0"/>
      </w:pPr>
      <w:r>
        <w:t>Member of Computer Science Club, Delhi University</w:t>
      </w:r>
    </w:p>
    <w:p w14:paraId="609CEDB4" w14:textId="53F67985" w:rsidR="00B9121F" w:rsidRDefault="00B9121F" w:rsidP="00B9121F">
      <w:pPr>
        <w:ind w:left="0"/>
      </w:pPr>
      <w:r>
        <w:t>Participated in inter-college coding competition, 2024</w:t>
      </w:r>
    </w:p>
    <w:p w14:paraId="6C111977" w14:textId="31A0CB3E" w:rsidR="00B9121F" w:rsidRDefault="00B9121F" w:rsidP="00B9121F">
      <w:pPr>
        <w:ind w:left="0"/>
      </w:pPr>
      <w:r>
        <w:t>Volunteer at local community library, assisting with book cataloging and events</w:t>
      </w:r>
    </w:p>
    <w:p w14:paraId="670AD05B" w14:textId="77777777" w:rsidR="00B9121F" w:rsidRDefault="00B9121F" w:rsidP="00B9121F">
      <w:pPr>
        <w:ind w:left="0"/>
      </w:pPr>
      <w:r>
        <w:t>Additional Information</w:t>
      </w:r>
    </w:p>
    <w:p w14:paraId="24E82314" w14:textId="77777777" w:rsidR="00B9121F" w:rsidRDefault="00B9121F" w:rsidP="00B9121F">
      <w:pPr>
        <w:ind w:left="0"/>
      </w:pPr>
      <w:r>
        <w:t>Languages: English (Fluent), Hindi (Native)</w:t>
      </w:r>
    </w:p>
    <w:p w14:paraId="78967EF1" w14:textId="77777777" w:rsidR="00B9121F" w:rsidRDefault="00B9121F" w:rsidP="00B9121F">
      <w:pPr>
        <w:ind w:left="0"/>
      </w:pPr>
    </w:p>
    <w:p w14:paraId="0F55F7A8" w14:textId="4090EB19" w:rsidR="004C1DA9" w:rsidRDefault="00B9121F" w:rsidP="00B9121F">
      <w:pPr>
        <w:ind w:left="0"/>
      </w:pPr>
      <w:r>
        <w:t xml:space="preserve">Interests: Coding, </w:t>
      </w:r>
      <w:proofErr w:type="gramStart"/>
      <w:r>
        <w:t>Reading</w:t>
      </w:r>
      <w:proofErr w:type="gramEnd"/>
      <w:r>
        <w:t xml:space="preserve"> tech blogs, Playing chess</w:t>
      </w:r>
    </w:p>
    <w:sectPr w:rsidR="004C1DA9" w:rsidSect="00690FBF">
      <w:pgSz w:w="12240" w:h="15840"/>
      <w:pgMar w:top="634" w:right="1440" w:bottom="634" w:left="1440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18D7FC" w14:textId="77777777" w:rsidR="00B9121F" w:rsidRDefault="00B9121F" w:rsidP="00690FBF">
      <w:r>
        <w:separator/>
      </w:r>
    </w:p>
  </w:endnote>
  <w:endnote w:type="continuationSeparator" w:id="0">
    <w:p w14:paraId="46442EE1" w14:textId="77777777" w:rsidR="00B9121F" w:rsidRDefault="00B9121F" w:rsidP="00690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EA86E9" w14:textId="77777777" w:rsidR="00B9121F" w:rsidRDefault="00B9121F" w:rsidP="00690FBF">
      <w:r>
        <w:separator/>
      </w:r>
    </w:p>
  </w:footnote>
  <w:footnote w:type="continuationSeparator" w:id="0">
    <w:p w14:paraId="02DCA528" w14:textId="77777777" w:rsidR="00B9121F" w:rsidRDefault="00B9121F" w:rsidP="00690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A7F2D0E"/>
    <w:multiLevelType w:val="hybridMultilevel"/>
    <w:tmpl w:val="AE0A559C"/>
    <w:lvl w:ilvl="0" w:tplc="140C81F6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1FEF4DDF"/>
    <w:multiLevelType w:val="hybridMultilevel"/>
    <w:tmpl w:val="513AB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44470856">
    <w:abstractNumId w:val="4"/>
  </w:num>
  <w:num w:numId="2" w16cid:durableId="549196634">
    <w:abstractNumId w:val="6"/>
  </w:num>
  <w:num w:numId="3" w16cid:durableId="1422919832">
    <w:abstractNumId w:val="5"/>
  </w:num>
  <w:num w:numId="4" w16cid:durableId="2071682557">
    <w:abstractNumId w:val="1"/>
  </w:num>
  <w:num w:numId="5" w16cid:durableId="1542015606">
    <w:abstractNumId w:val="2"/>
  </w:num>
  <w:num w:numId="6" w16cid:durableId="80369196">
    <w:abstractNumId w:val="7"/>
  </w:num>
  <w:num w:numId="7" w16cid:durableId="50083107">
    <w:abstractNumId w:val="0"/>
  </w:num>
  <w:num w:numId="8" w16cid:durableId="12770584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removePersonalInformation/>
  <w:removeDateAndTime/>
  <w:proofState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1F"/>
    <w:rsid w:val="000041FC"/>
    <w:rsid w:val="00031E11"/>
    <w:rsid w:val="00047507"/>
    <w:rsid w:val="000746AE"/>
    <w:rsid w:val="000A3B87"/>
    <w:rsid w:val="000D2A61"/>
    <w:rsid w:val="000E2956"/>
    <w:rsid w:val="001015E3"/>
    <w:rsid w:val="00101F80"/>
    <w:rsid w:val="00157B6C"/>
    <w:rsid w:val="00185237"/>
    <w:rsid w:val="001D3C0A"/>
    <w:rsid w:val="00212436"/>
    <w:rsid w:val="0023785C"/>
    <w:rsid w:val="00254C21"/>
    <w:rsid w:val="00256C9B"/>
    <w:rsid w:val="0026590E"/>
    <w:rsid w:val="00271A92"/>
    <w:rsid w:val="00292A11"/>
    <w:rsid w:val="002A1560"/>
    <w:rsid w:val="002C21CC"/>
    <w:rsid w:val="002C378E"/>
    <w:rsid w:val="002F6CB9"/>
    <w:rsid w:val="00303FDC"/>
    <w:rsid w:val="00311E94"/>
    <w:rsid w:val="00340C75"/>
    <w:rsid w:val="0036765D"/>
    <w:rsid w:val="00377519"/>
    <w:rsid w:val="00390248"/>
    <w:rsid w:val="003A70F8"/>
    <w:rsid w:val="003C2EB0"/>
    <w:rsid w:val="003E6D64"/>
    <w:rsid w:val="00407F3F"/>
    <w:rsid w:val="00410F37"/>
    <w:rsid w:val="00445E3A"/>
    <w:rsid w:val="0046736A"/>
    <w:rsid w:val="00496677"/>
    <w:rsid w:val="00497CE6"/>
    <w:rsid w:val="004A389E"/>
    <w:rsid w:val="004B0D77"/>
    <w:rsid w:val="004C1DA9"/>
    <w:rsid w:val="004D7316"/>
    <w:rsid w:val="0050310A"/>
    <w:rsid w:val="005342F1"/>
    <w:rsid w:val="005666B9"/>
    <w:rsid w:val="0059022C"/>
    <w:rsid w:val="005A001B"/>
    <w:rsid w:val="005A05E2"/>
    <w:rsid w:val="005A4739"/>
    <w:rsid w:val="005D3B3A"/>
    <w:rsid w:val="005D49CA"/>
    <w:rsid w:val="005E2A9D"/>
    <w:rsid w:val="005E408E"/>
    <w:rsid w:val="00625729"/>
    <w:rsid w:val="0064392B"/>
    <w:rsid w:val="006450C1"/>
    <w:rsid w:val="00647D8C"/>
    <w:rsid w:val="00653945"/>
    <w:rsid w:val="00673037"/>
    <w:rsid w:val="00690FBF"/>
    <w:rsid w:val="006B3BC2"/>
    <w:rsid w:val="006C2364"/>
    <w:rsid w:val="006F4142"/>
    <w:rsid w:val="0070452B"/>
    <w:rsid w:val="00705D7F"/>
    <w:rsid w:val="00740EE4"/>
    <w:rsid w:val="007466F4"/>
    <w:rsid w:val="007843C5"/>
    <w:rsid w:val="00785436"/>
    <w:rsid w:val="007A242C"/>
    <w:rsid w:val="007B6AC9"/>
    <w:rsid w:val="007C0CF2"/>
    <w:rsid w:val="007C74B7"/>
    <w:rsid w:val="007D294F"/>
    <w:rsid w:val="007E2782"/>
    <w:rsid w:val="007F4D8C"/>
    <w:rsid w:val="007F6801"/>
    <w:rsid w:val="00817608"/>
    <w:rsid w:val="00817E2C"/>
    <w:rsid w:val="00822F71"/>
    <w:rsid w:val="00851431"/>
    <w:rsid w:val="008539E9"/>
    <w:rsid w:val="0086291E"/>
    <w:rsid w:val="00876C94"/>
    <w:rsid w:val="008E1805"/>
    <w:rsid w:val="008F5EFB"/>
    <w:rsid w:val="008F64E8"/>
    <w:rsid w:val="009111F2"/>
    <w:rsid w:val="00981C02"/>
    <w:rsid w:val="00990AFF"/>
    <w:rsid w:val="00997316"/>
    <w:rsid w:val="009A2009"/>
    <w:rsid w:val="009A6B1E"/>
    <w:rsid w:val="009C09FE"/>
    <w:rsid w:val="009C1962"/>
    <w:rsid w:val="00A635D5"/>
    <w:rsid w:val="00A67C6F"/>
    <w:rsid w:val="00A81573"/>
    <w:rsid w:val="00A82D03"/>
    <w:rsid w:val="00A831EA"/>
    <w:rsid w:val="00AD74A8"/>
    <w:rsid w:val="00AE17C6"/>
    <w:rsid w:val="00B10D59"/>
    <w:rsid w:val="00B16138"/>
    <w:rsid w:val="00B508D6"/>
    <w:rsid w:val="00B62A64"/>
    <w:rsid w:val="00B63E35"/>
    <w:rsid w:val="00B80EE9"/>
    <w:rsid w:val="00B9121F"/>
    <w:rsid w:val="00BC0E27"/>
    <w:rsid w:val="00BC3C1B"/>
    <w:rsid w:val="00BE32AE"/>
    <w:rsid w:val="00C118C7"/>
    <w:rsid w:val="00C52791"/>
    <w:rsid w:val="00C764ED"/>
    <w:rsid w:val="00C8183F"/>
    <w:rsid w:val="00C83E97"/>
    <w:rsid w:val="00CD5690"/>
    <w:rsid w:val="00CE26DB"/>
    <w:rsid w:val="00CF4208"/>
    <w:rsid w:val="00D103FF"/>
    <w:rsid w:val="00D5552B"/>
    <w:rsid w:val="00D62F82"/>
    <w:rsid w:val="00D649DF"/>
    <w:rsid w:val="00D81E79"/>
    <w:rsid w:val="00D87E03"/>
    <w:rsid w:val="00D92D79"/>
    <w:rsid w:val="00DB29DA"/>
    <w:rsid w:val="00E40C3C"/>
    <w:rsid w:val="00E4557E"/>
    <w:rsid w:val="00E6525B"/>
    <w:rsid w:val="00E8269A"/>
    <w:rsid w:val="00E97CB2"/>
    <w:rsid w:val="00EA31B4"/>
    <w:rsid w:val="00EC5870"/>
    <w:rsid w:val="00ED6E70"/>
    <w:rsid w:val="00EE28BB"/>
    <w:rsid w:val="00EF10F2"/>
    <w:rsid w:val="00F03A71"/>
    <w:rsid w:val="00F31058"/>
    <w:rsid w:val="00F41ACF"/>
    <w:rsid w:val="00F5689F"/>
    <w:rsid w:val="00F62D72"/>
    <w:rsid w:val="00F7064C"/>
    <w:rsid w:val="00F7157D"/>
    <w:rsid w:val="00F95AF2"/>
    <w:rsid w:val="00FA1EEA"/>
    <w:rsid w:val="00FB58C7"/>
    <w:rsid w:val="00FC533E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CBE4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FBF"/>
    <w:pPr>
      <w:spacing w:line="320" w:lineRule="exact"/>
      <w:ind w:left="994" w:right="630"/>
    </w:pPr>
    <w:rPr>
      <w:rFonts w:eastAsia="Arial" w:cs="Arial"/>
      <w:sz w:val="20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0FBF"/>
    <w:pPr>
      <w:spacing w:before="280"/>
      <w:ind w:right="634"/>
      <w:outlineLvl w:val="0"/>
    </w:pPr>
    <w:rPr>
      <w:b/>
      <w:bCs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90248"/>
    <w:pPr>
      <w:spacing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rsid w:val="00740EE4"/>
    <w:pPr>
      <w:spacing w:line="240" w:lineRule="auto"/>
      <w:outlineLvl w:val="2"/>
    </w:pPr>
    <w:rPr>
      <w:i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690FBF"/>
    <w:rPr>
      <w:rFonts w:eastAsia="Arial" w:cs="Arial"/>
      <w:b/>
      <w:bCs/>
      <w:sz w:val="20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90248"/>
    <w:rPr>
      <w:rFonts w:eastAsia="Arial" w:cs="Arial"/>
      <w:b/>
      <w:sz w:val="20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740EE4"/>
    <w:rPr>
      <w:rFonts w:eastAsia="Arial" w:cs="Arial"/>
      <w:i/>
      <w:sz w:val="2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ulletsSkills">
    <w:name w:val="Bullets Skills"/>
    <w:basedOn w:val="Normal"/>
    <w:semiHidden/>
    <w:qFormat/>
    <w:rsid w:val="00F62D72"/>
    <w:pPr>
      <w:numPr>
        <w:numId w:val="5"/>
      </w:numPr>
      <w:pBdr>
        <w:top w:val="single" w:sz="4" w:space="1" w:color="auto"/>
        <w:bottom w:val="single" w:sz="4" w:space="1" w:color="auto"/>
      </w:pBdr>
      <w:tabs>
        <w:tab w:val="left" w:pos="720"/>
        <w:tab w:val="left" w:pos="4230"/>
        <w:tab w:val="left" w:pos="7380"/>
      </w:tabs>
    </w:pPr>
    <w:rPr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6590E"/>
    <w:pPr>
      <w:tabs>
        <w:tab w:val="left" w:pos="720"/>
      </w:tabs>
      <w:spacing w:before="240" w:after="360" w:line="1000" w:lineRule="exact"/>
      <w:ind w:left="360" w:right="1440"/>
      <w:outlineLvl w:val="0"/>
    </w:pPr>
    <w:rPr>
      <w:rFonts w:asciiTheme="majorHAnsi" w:hAnsiTheme="majorHAnsi"/>
      <w:bCs/>
      <w:color w:val="446530" w:themeColor="accent2" w:themeShade="80"/>
      <w:sz w:val="11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6590E"/>
    <w:rPr>
      <w:rFonts w:asciiTheme="majorHAnsi" w:eastAsia="Arial" w:hAnsiTheme="majorHAnsi" w:cs="Arial"/>
      <w:bCs/>
      <w:color w:val="446530" w:themeColor="accent2" w:themeShade="80"/>
      <w:sz w:val="110"/>
      <w:szCs w:val="80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690FBF"/>
    <w:pPr>
      <w:spacing w:line="240" w:lineRule="auto"/>
      <w:outlineLvl w:val="1"/>
    </w:pPr>
    <w:rPr>
      <w:rFonts w:asciiTheme="majorHAnsi" w:eastAsiaTheme="minorEastAsia" w:hAnsiTheme="majorHAnsi" w:cs="Calibri"/>
      <w:b/>
      <w:color w:val="446530" w:themeColor="accent2" w:themeShade="80"/>
      <w:szCs w:val="20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690FBF"/>
    <w:rPr>
      <w:rFonts w:asciiTheme="majorHAnsi" w:eastAsiaTheme="minorEastAsia" w:hAnsiTheme="majorHAnsi" w:cs="Calibri"/>
      <w:b/>
      <w:color w:val="446530" w:themeColor="accent2" w:themeShade="8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rsid w:val="00390248"/>
  </w:style>
  <w:style w:type="character" w:customStyle="1" w:styleId="SalutationChar">
    <w:name w:val="Salutation Char"/>
    <w:basedOn w:val="DefaultParagraphFont"/>
    <w:link w:val="Salutation"/>
    <w:uiPriority w:val="4"/>
    <w:semiHidden/>
    <w:rsid w:val="00390248"/>
    <w:rPr>
      <w:rFonts w:eastAsia="Arial" w:cs="Arial"/>
      <w:sz w:val="20"/>
      <w:szCs w:val="16"/>
      <w:lang w:bidi="en-US"/>
    </w:rPr>
  </w:style>
  <w:style w:type="character" w:customStyle="1" w:styleId="Italics">
    <w:name w:val="Italics"/>
    <w:uiPriority w:val="1"/>
    <w:qFormat/>
    <w:rsid w:val="004C1DA9"/>
    <w:rPr>
      <w:b/>
      <w:i/>
    </w:rPr>
  </w:style>
  <w:style w:type="character" w:customStyle="1" w:styleId="NotBold">
    <w:name w:val="Not Bold"/>
    <w:uiPriority w:val="1"/>
    <w:qFormat/>
    <w:rsid w:val="004C1DA9"/>
    <w:rPr>
      <w:b/>
    </w:rPr>
  </w:style>
  <w:style w:type="paragraph" w:customStyle="1" w:styleId="Skills">
    <w:name w:val="Skills"/>
    <w:basedOn w:val="Normal"/>
    <w:qFormat/>
    <w:rsid w:val="00690FBF"/>
    <w:pPr>
      <w:tabs>
        <w:tab w:val="left" w:pos="3874"/>
        <w:tab w:val="left" w:pos="7027"/>
      </w:tabs>
      <w:ind w:right="-720"/>
    </w:pPr>
  </w:style>
  <w:style w:type="character" w:styleId="Hyperlink">
    <w:name w:val="Hyperlink"/>
    <w:basedOn w:val="DefaultParagraphFont"/>
    <w:uiPriority w:val="99"/>
    <w:unhideWhenUsed/>
    <w:rsid w:val="00690FBF"/>
    <w:rPr>
      <w:color w:val="39A5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FB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0FBF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0FBF"/>
    <w:rPr>
      <w:rFonts w:eastAsia="Arial" w:cs="Arial"/>
      <w:sz w:val="20"/>
      <w:szCs w:val="20"/>
      <w:lang w:bidi="en-US"/>
    </w:rPr>
  </w:style>
  <w:style w:type="paragraph" w:customStyle="1" w:styleId="Dates">
    <w:name w:val="Dates"/>
    <w:basedOn w:val="Normal"/>
    <w:qFormat/>
    <w:rsid w:val="00690FBF"/>
    <w:pPr>
      <w:spacing w:after="200"/>
      <w:ind w:right="6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bhakar\AppData\Roaming\Microsoft\Templates\ATS%20simple%20classic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1B7CED6C34D4FF58F15BCE2B3CA6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10FAA-634E-4D2F-94CF-26483A2EAF28}"/>
      </w:docPartPr>
      <w:docPartBody>
        <w:p w:rsidR="00C84868" w:rsidRDefault="00C84868">
          <w:pPr>
            <w:pStyle w:val="01B7CED6C34D4FF58F15BCE2B3CA6BC1"/>
          </w:pPr>
          <w:r w:rsidRPr="00311E94">
            <w:t>Contact information</w:t>
          </w:r>
        </w:p>
      </w:docPartBody>
    </w:docPart>
    <w:docPart>
      <w:docPartPr>
        <w:name w:val="A097195926F84649A66CDF8522343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43E4C-EB49-454B-8B87-03EA93D5D15C}"/>
      </w:docPartPr>
      <w:docPartBody>
        <w:p w:rsidR="00C84868" w:rsidRDefault="00C84868">
          <w:pPr>
            <w:pStyle w:val="A097195926F84649A66CDF8522343D5E"/>
          </w:pPr>
          <w:r>
            <w:t>(718) 555–0100</w:t>
          </w:r>
        </w:p>
      </w:docPartBody>
    </w:docPart>
    <w:docPart>
      <w:docPartPr>
        <w:name w:val="DB62AF29706249DE9B98D9A70A814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AAF24-F3CF-48C0-AD3D-1342A40CABB7}"/>
      </w:docPartPr>
      <w:docPartBody>
        <w:p w:rsidR="00C84868" w:rsidRDefault="00C84868">
          <w:pPr>
            <w:pStyle w:val="DB62AF29706249DE9B98D9A70A8141B3"/>
          </w:pPr>
          <w:r w:rsidRPr="005C6AA6">
            <w:t>4567 Main Street City, S</w:t>
          </w:r>
          <w:r>
            <w:t>T</w:t>
          </w:r>
          <w:r w:rsidRPr="005C6AA6">
            <w:t xml:space="preserve"> 98052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868"/>
    <w:rsid w:val="00981C02"/>
    <w:rsid w:val="00C8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AC1D8EA5784BF482FE332FD1716EFE">
    <w:name w:val="F9AC1D8EA5784BF482FE332FD1716EFE"/>
  </w:style>
  <w:style w:type="paragraph" w:customStyle="1" w:styleId="01B7CED6C34D4FF58F15BCE2B3CA6BC1">
    <w:name w:val="01B7CED6C34D4FF58F15BCE2B3CA6BC1"/>
  </w:style>
  <w:style w:type="paragraph" w:customStyle="1" w:styleId="A097195926F84649A66CDF8522343D5E">
    <w:name w:val="A097195926F84649A66CDF8522343D5E"/>
  </w:style>
  <w:style w:type="paragraph" w:customStyle="1" w:styleId="C7ACC85970AD44DB9804687677FAE999">
    <w:name w:val="C7ACC85970AD44DB9804687677FAE999"/>
  </w:style>
  <w:style w:type="paragraph" w:customStyle="1" w:styleId="DB62AF29706249DE9B98D9A70A8141B3">
    <w:name w:val="DB62AF29706249DE9B98D9A70A8141B3"/>
  </w:style>
  <w:style w:type="paragraph" w:customStyle="1" w:styleId="69F0B07E89A84C41AA7B236B460D3278">
    <w:name w:val="69F0B07E89A84C41AA7B236B460D3278"/>
  </w:style>
  <w:style w:type="paragraph" w:customStyle="1" w:styleId="B4FFFBFC4CAA4760BD3C62F6AACA7E63">
    <w:name w:val="B4FFFBFC4CAA4760BD3C62F6AACA7E63"/>
  </w:style>
  <w:style w:type="paragraph" w:customStyle="1" w:styleId="D3104A0962744D2DA195C3DBF4606BB1">
    <w:name w:val="D3104A0962744D2DA195C3DBF4606BB1"/>
  </w:style>
  <w:style w:type="paragraph" w:customStyle="1" w:styleId="5F8A3343D4A2427D84B1FD3229129429">
    <w:name w:val="5F8A3343D4A2427D84B1FD3229129429"/>
  </w:style>
  <w:style w:type="paragraph" w:customStyle="1" w:styleId="AB5B8483DF4D47D19FB4E57AEC52C6B6">
    <w:name w:val="AB5B8483DF4D47D19FB4E57AEC52C6B6"/>
  </w:style>
  <w:style w:type="paragraph" w:customStyle="1" w:styleId="CBE5F8F510B04BB097345C1BCB94416D">
    <w:name w:val="CBE5F8F510B04BB097345C1BCB94416D"/>
  </w:style>
  <w:style w:type="paragraph" w:customStyle="1" w:styleId="BE975297BFD144AF80D54A8625A21DA1">
    <w:name w:val="BE975297BFD144AF80D54A8625A21DA1"/>
  </w:style>
  <w:style w:type="paragraph" w:customStyle="1" w:styleId="48181FDB02E043948FE07FD152B41058">
    <w:name w:val="48181FDB02E043948FE07FD152B41058"/>
  </w:style>
  <w:style w:type="paragraph" w:customStyle="1" w:styleId="1B4E886B332F4DBA857772712C23AB46">
    <w:name w:val="1B4E886B332F4DBA857772712C23AB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ustom 69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3E4D68-0E8C-43E1-B65C-A29832EECB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AA40D3-541E-424B-AFAE-84D94FCC2650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39B4F3D-04FE-4640-978D-CC954734C6C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simple classic cover letter</Template>
  <TotalTime>0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2025-05-11T17:27:00Z</dcterms:created>
  <dcterms:modified xsi:type="dcterms:W3CDTF">2025-05-11T17:33:00Z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